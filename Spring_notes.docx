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204E" w:rsidRPr="00457D03" w:rsidRDefault="00457D03">
      <w:pPr>
        <w:rPr>
          <w:b/>
          <w:bCs/>
          <w:color w:val="7030A0"/>
          <w:sz w:val="28"/>
          <w:szCs w:val="28"/>
          <w:u w:val="single"/>
        </w:rPr>
      </w:pPr>
      <w:r w:rsidRPr="00457D03">
        <w:rPr>
          <w:b/>
          <w:bCs/>
          <w:color w:val="7030A0"/>
          <w:sz w:val="28"/>
          <w:szCs w:val="28"/>
          <w:u w:val="single"/>
        </w:rPr>
        <w:t>Spring Batch:</w:t>
      </w:r>
    </w:p>
    <w:p w:rsidR="00457D03" w:rsidRDefault="00457D03">
      <w:pPr>
        <w:rPr>
          <w:lang w:val="en-GB"/>
        </w:rPr>
      </w:pPr>
    </w:p>
    <w:p w:rsidR="00457D03" w:rsidRDefault="00457D03">
      <w:pPr>
        <w:rPr>
          <w:lang w:val="en-GB"/>
        </w:rPr>
      </w:pPr>
    </w:p>
    <w:p w:rsidR="00457D03" w:rsidRDefault="00457D03">
      <w:pPr>
        <w:rPr>
          <w:lang w:val="en-GB"/>
        </w:rPr>
      </w:pPr>
      <w:r>
        <w:rPr>
          <w:noProof/>
          <w:lang w:val="en-GB" w:eastAsia="en-GB" w:bidi="bn-IN"/>
        </w:rPr>
        <w:drawing>
          <wp:inline distT="0" distB="0" distL="0" distR="0" wp14:anchorId="21159CEC" wp14:editId="1E104966">
            <wp:extent cx="5943600" cy="2444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D03" w:rsidRDefault="00457D03">
      <w:pPr>
        <w:rPr>
          <w:lang w:val="en-GB"/>
        </w:rPr>
      </w:pPr>
    </w:p>
    <w:p w:rsidR="00457D03" w:rsidRDefault="00457D03">
      <w:pPr>
        <w:rPr>
          <w:lang w:val="en-GB"/>
        </w:rPr>
      </w:pPr>
    </w:p>
    <w:p w:rsidR="00DB37D9" w:rsidRDefault="00DB37D9" w:rsidP="00DB37D9">
      <w:pPr>
        <w:pStyle w:val="ListParagraph"/>
        <w:numPr>
          <w:ilvl w:val="0"/>
          <w:numId w:val="24"/>
        </w:numPr>
        <w:rPr>
          <w:lang w:val="en-GB"/>
        </w:rPr>
      </w:pPr>
      <w:r w:rsidRPr="00DB37D9">
        <w:rPr>
          <w:b/>
          <w:bCs/>
          <w:color w:val="0070C0"/>
          <w:sz w:val="24"/>
          <w:szCs w:val="24"/>
          <w:u w:val="single"/>
          <w:lang w:val="en-GB"/>
        </w:rPr>
        <w:t>Job:</w:t>
      </w:r>
      <w:r>
        <w:rPr>
          <w:lang w:val="en-GB"/>
        </w:rPr>
        <w:t xml:space="preserve"> It denotes the actual spring batch job which is created for doing a specific task/job. Each Job is configured with one or more steps.</w:t>
      </w:r>
    </w:p>
    <w:p w:rsidR="00DB37D9" w:rsidRDefault="00DB37D9" w:rsidP="00DB37D9">
      <w:pPr>
        <w:pStyle w:val="ListParagraph"/>
        <w:numPr>
          <w:ilvl w:val="0"/>
          <w:numId w:val="24"/>
        </w:numPr>
        <w:rPr>
          <w:lang w:val="en-GB"/>
        </w:rPr>
      </w:pPr>
      <w:r w:rsidRPr="00DB37D9">
        <w:rPr>
          <w:b/>
          <w:bCs/>
          <w:color w:val="0070C0"/>
          <w:sz w:val="24"/>
          <w:szCs w:val="24"/>
          <w:u w:val="single"/>
          <w:lang w:val="en-GB"/>
        </w:rPr>
        <w:t>Step:</w:t>
      </w:r>
      <w:r>
        <w:rPr>
          <w:lang w:val="en-GB"/>
        </w:rPr>
        <w:t xml:space="preserve"> It represents piece of core put together to handle the particular job.</w:t>
      </w:r>
    </w:p>
    <w:p w:rsidR="00DB37D9" w:rsidRDefault="00DB37D9" w:rsidP="00DB37D9">
      <w:pPr>
        <w:pStyle w:val="ListParagraph"/>
        <w:numPr>
          <w:ilvl w:val="1"/>
          <w:numId w:val="24"/>
        </w:numPr>
        <w:rPr>
          <w:lang w:val="en-GB"/>
        </w:rPr>
      </w:pPr>
      <w:proofErr w:type="spellStart"/>
      <w:r w:rsidRPr="00DB37D9">
        <w:rPr>
          <w:b/>
          <w:bCs/>
          <w:highlight w:val="yellow"/>
          <w:lang w:val="en-GB"/>
        </w:rPr>
        <w:t>ItemRe</w:t>
      </w:r>
      <w:bookmarkStart w:id="0" w:name="_GoBack"/>
      <w:bookmarkEnd w:id="0"/>
      <w:r w:rsidRPr="00DB37D9">
        <w:rPr>
          <w:b/>
          <w:bCs/>
          <w:highlight w:val="yellow"/>
          <w:lang w:val="en-GB"/>
        </w:rPr>
        <w:t>ader</w:t>
      </w:r>
      <w:proofErr w:type="spellEnd"/>
      <w:r w:rsidRPr="00DB37D9">
        <w:rPr>
          <w:b/>
          <w:bCs/>
          <w:highlight w:val="yellow"/>
          <w:lang w:val="en-GB"/>
        </w:rPr>
        <w:t>:</w:t>
      </w:r>
      <w:r>
        <w:rPr>
          <w:lang w:val="en-GB"/>
        </w:rPr>
        <w:t xml:space="preserve"> It reads the input data and share each item one at a time to the processor/writer for further processing.</w:t>
      </w:r>
    </w:p>
    <w:p w:rsidR="00DB37D9" w:rsidRDefault="00DB37D9" w:rsidP="00DB37D9">
      <w:pPr>
        <w:pStyle w:val="ListParagraph"/>
        <w:numPr>
          <w:ilvl w:val="1"/>
          <w:numId w:val="24"/>
        </w:numPr>
        <w:rPr>
          <w:lang w:val="en-GB"/>
        </w:rPr>
      </w:pPr>
      <w:proofErr w:type="spellStart"/>
      <w:r w:rsidRPr="00DB37D9">
        <w:rPr>
          <w:b/>
          <w:bCs/>
          <w:highlight w:val="yellow"/>
          <w:lang w:val="en-GB"/>
        </w:rPr>
        <w:t>ItemProcessor</w:t>
      </w:r>
      <w:proofErr w:type="spellEnd"/>
      <w:r w:rsidRPr="00DB37D9">
        <w:rPr>
          <w:b/>
          <w:bCs/>
          <w:highlight w:val="yellow"/>
          <w:lang w:val="en-GB"/>
        </w:rPr>
        <w:t>:</w:t>
      </w:r>
      <w:r>
        <w:rPr>
          <w:lang w:val="en-GB"/>
        </w:rPr>
        <w:t xml:space="preserve"> It processes the incoming data from the </w:t>
      </w:r>
      <w:proofErr w:type="spellStart"/>
      <w:r>
        <w:rPr>
          <w:lang w:val="en-GB"/>
        </w:rPr>
        <w:t>itemReader</w:t>
      </w:r>
      <w:proofErr w:type="spellEnd"/>
      <w:r>
        <w:rPr>
          <w:lang w:val="en-GB"/>
        </w:rPr>
        <w:t xml:space="preserve"> and transforms to the form that </w:t>
      </w:r>
      <w:proofErr w:type="spellStart"/>
      <w:r>
        <w:rPr>
          <w:lang w:val="en-GB"/>
        </w:rPr>
        <w:t>itemWriter</w:t>
      </w:r>
      <w:proofErr w:type="spellEnd"/>
      <w:r>
        <w:rPr>
          <w:lang w:val="en-GB"/>
        </w:rPr>
        <w:t xml:space="preserve"> would understand.</w:t>
      </w:r>
    </w:p>
    <w:p w:rsidR="00DB37D9" w:rsidRDefault="00DB37D9" w:rsidP="00DB37D9">
      <w:pPr>
        <w:pStyle w:val="ListParagraph"/>
        <w:numPr>
          <w:ilvl w:val="1"/>
          <w:numId w:val="24"/>
        </w:numPr>
        <w:rPr>
          <w:lang w:val="en-GB"/>
        </w:rPr>
      </w:pPr>
      <w:proofErr w:type="spellStart"/>
      <w:r w:rsidRPr="00DB37D9">
        <w:rPr>
          <w:b/>
          <w:bCs/>
          <w:highlight w:val="yellow"/>
          <w:lang w:val="en-GB"/>
        </w:rPr>
        <w:t>ItemWriter</w:t>
      </w:r>
      <w:proofErr w:type="spellEnd"/>
      <w:r w:rsidRPr="00DB37D9">
        <w:rPr>
          <w:b/>
          <w:bCs/>
          <w:highlight w:val="yellow"/>
          <w:lang w:val="en-GB"/>
        </w:rPr>
        <w:t>:</w:t>
      </w:r>
      <w:r>
        <w:rPr>
          <w:lang w:val="en-GB"/>
        </w:rPr>
        <w:t xml:space="preserve"> Its writes the data of an item to the output one at a time.</w:t>
      </w:r>
    </w:p>
    <w:p w:rsidR="00DB37D9" w:rsidRDefault="00C671FB" w:rsidP="00DB37D9">
      <w:pPr>
        <w:pStyle w:val="ListParagraph"/>
        <w:numPr>
          <w:ilvl w:val="0"/>
          <w:numId w:val="24"/>
        </w:numPr>
        <w:rPr>
          <w:lang w:val="en-GB"/>
        </w:rPr>
      </w:pPr>
      <w:proofErr w:type="spellStart"/>
      <w:r w:rsidRPr="002600E3">
        <w:rPr>
          <w:b/>
          <w:bCs/>
          <w:color w:val="0070C0"/>
          <w:sz w:val="24"/>
          <w:szCs w:val="24"/>
          <w:u w:val="single"/>
          <w:lang w:val="en-GB"/>
        </w:rPr>
        <w:t>JobLuncher</w:t>
      </w:r>
      <w:proofErr w:type="spellEnd"/>
      <w:r w:rsidRPr="002600E3">
        <w:rPr>
          <w:b/>
          <w:bCs/>
          <w:color w:val="0070C0"/>
          <w:sz w:val="24"/>
          <w:szCs w:val="24"/>
          <w:u w:val="single"/>
          <w:lang w:val="en-GB"/>
        </w:rPr>
        <w:t>:</w:t>
      </w:r>
      <w:r>
        <w:rPr>
          <w:lang w:val="en-GB"/>
        </w:rPr>
        <w:t xml:space="preserve"> Lunches the job.</w:t>
      </w:r>
    </w:p>
    <w:p w:rsidR="00C671FB" w:rsidRDefault="00C671FB" w:rsidP="00DB37D9">
      <w:pPr>
        <w:pStyle w:val="ListParagraph"/>
        <w:numPr>
          <w:ilvl w:val="0"/>
          <w:numId w:val="24"/>
        </w:numPr>
        <w:rPr>
          <w:lang w:val="en-GB"/>
        </w:rPr>
      </w:pPr>
      <w:proofErr w:type="spellStart"/>
      <w:r w:rsidRPr="002600E3">
        <w:rPr>
          <w:b/>
          <w:bCs/>
          <w:color w:val="0070C0"/>
          <w:sz w:val="24"/>
          <w:szCs w:val="24"/>
          <w:u w:val="single"/>
          <w:lang w:val="en-GB"/>
        </w:rPr>
        <w:t>JobRepository</w:t>
      </w:r>
      <w:proofErr w:type="spellEnd"/>
      <w:r w:rsidRPr="002600E3">
        <w:rPr>
          <w:b/>
          <w:bCs/>
          <w:color w:val="0070C0"/>
          <w:sz w:val="24"/>
          <w:szCs w:val="24"/>
          <w:u w:val="single"/>
          <w:lang w:val="en-GB"/>
        </w:rPr>
        <w:t>:</w:t>
      </w:r>
      <w:r>
        <w:rPr>
          <w:lang w:val="en-GB"/>
        </w:rPr>
        <w:t xml:space="preserve"> It provides the CRUD operations for </w:t>
      </w:r>
      <w:proofErr w:type="spellStart"/>
      <w:r>
        <w:rPr>
          <w:lang w:val="en-GB"/>
        </w:rPr>
        <w:t>jobLuncher</w:t>
      </w:r>
      <w:proofErr w:type="spellEnd"/>
      <w:r>
        <w:rPr>
          <w:lang w:val="en-GB"/>
        </w:rPr>
        <w:t xml:space="preserve"> and other batch core mechanisms to persistent their stats during course of execution.</w:t>
      </w:r>
    </w:p>
    <w:p w:rsidR="00C671FB" w:rsidRDefault="002600E3" w:rsidP="00C671FB">
      <w:pPr>
        <w:ind w:left="720"/>
        <w:rPr>
          <w:lang w:val="en-GB"/>
        </w:rPr>
      </w:pPr>
      <w:r>
        <w:rPr>
          <w:lang w:val="en-GB"/>
        </w:rPr>
        <w:t>Example:</w:t>
      </w:r>
      <w:r w:rsidR="00C671FB">
        <w:rPr>
          <w:lang w:val="en-GB"/>
        </w:rPr>
        <w:t xml:space="preserve"> it will store the details like last success job, last failure job, job parameters etc…</w:t>
      </w:r>
    </w:p>
    <w:p w:rsidR="00B92709" w:rsidRDefault="00B92709" w:rsidP="00410A76">
      <w:pPr>
        <w:rPr>
          <w:lang w:val="en-GB"/>
        </w:rPr>
      </w:pPr>
    </w:p>
    <w:p w:rsidR="00410A76" w:rsidRDefault="00410A76" w:rsidP="00410A76">
      <w:pPr>
        <w:rPr>
          <w:lang w:val="en-GB"/>
        </w:rPr>
      </w:pPr>
    </w:p>
    <w:p w:rsidR="00410A76" w:rsidRPr="00410A76" w:rsidRDefault="00410A76" w:rsidP="00410A76">
      <w:pPr>
        <w:rPr>
          <w:b/>
          <w:bCs/>
          <w:color w:val="7030A0"/>
          <w:sz w:val="28"/>
          <w:szCs w:val="28"/>
          <w:u w:val="single"/>
        </w:rPr>
      </w:pPr>
      <w:r w:rsidRPr="00410A76">
        <w:rPr>
          <w:b/>
          <w:bCs/>
          <w:color w:val="7030A0"/>
          <w:sz w:val="28"/>
          <w:szCs w:val="28"/>
          <w:u w:val="single"/>
        </w:rPr>
        <w:t>Spring AOP:</w:t>
      </w:r>
    </w:p>
    <w:p w:rsidR="00410A76" w:rsidRDefault="00410A76" w:rsidP="00410A76">
      <w:pPr>
        <w:rPr>
          <w:lang w:val="en-GB"/>
        </w:rPr>
      </w:pPr>
    </w:p>
    <w:p w:rsidR="00B343E3" w:rsidRDefault="00B343E3" w:rsidP="00410A76">
      <w:pPr>
        <w:rPr>
          <w:lang w:val="en-GB"/>
        </w:rPr>
      </w:pPr>
      <w:r>
        <w:rPr>
          <w:lang w:val="en-GB"/>
        </w:rPr>
        <w:t>Dependency: AOP (AOP + AspectJ)</w:t>
      </w:r>
    </w:p>
    <w:p w:rsidR="00906E3B" w:rsidRDefault="00906E3B" w:rsidP="00410A76">
      <w:pPr>
        <w:rPr>
          <w:lang w:val="en-GB"/>
        </w:rPr>
      </w:pPr>
    </w:p>
    <w:p w:rsidR="00906E3B" w:rsidRDefault="00906E3B" w:rsidP="00906E3B">
      <w:pPr>
        <w:pStyle w:val="ListParagraph"/>
        <w:numPr>
          <w:ilvl w:val="0"/>
          <w:numId w:val="25"/>
        </w:numPr>
        <w:rPr>
          <w:lang w:val="en-GB"/>
        </w:rPr>
      </w:pPr>
      <w:r>
        <w:rPr>
          <w:lang w:val="en-GB"/>
        </w:rPr>
        <w:t>AOP is the best approach for the cross cutting concerns.</w:t>
      </w:r>
    </w:p>
    <w:p w:rsidR="00197A7B" w:rsidRDefault="00197A7B" w:rsidP="00906E3B">
      <w:pPr>
        <w:pStyle w:val="ListParagraph"/>
        <w:numPr>
          <w:ilvl w:val="0"/>
          <w:numId w:val="25"/>
        </w:numPr>
        <w:rPr>
          <w:lang w:val="en-GB"/>
        </w:rPr>
      </w:pPr>
      <w:r>
        <w:rPr>
          <w:lang w:val="en-GB"/>
        </w:rPr>
        <w:t>Advice:</w:t>
      </w:r>
      <w:r w:rsidR="00B05E0A">
        <w:rPr>
          <w:lang w:val="en-GB"/>
        </w:rPr>
        <w:t xml:space="preserve"> Everything inside the method is called advice</w:t>
      </w:r>
    </w:p>
    <w:p w:rsidR="00B05E0A" w:rsidRPr="00B05E0A" w:rsidRDefault="00B05E0A" w:rsidP="00B05E0A">
      <w:pPr>
        <w:rPr>
          <w:lang w:val="en-GB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B05E0A" w:rsidTr="00B05E0A">
        <w:tc>
          <w:tcPr>
            <w:tcW w:w="9350" w:type="dxa"/>
            <w:shd w:val="clear" w:color="auto" w:fill="F4B083" w:themeFill="accent2" w:themeFillTint="99"/>
          </w:tcPr>
          <w:p w:rsidR="00B05E0A" w:rsidRPr="00B05E0A" w:rsidRDefault="00B05E0A" w:rsidP="00B05E0A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</w:t>
            </w:r>
            <w:proofErr w:type="gramStart"/>
            <w:r w:rsidRPr="00B05E0A">
              <w:rPr>
                <w:lang w:val="en-GB"/>
              </w:rPr>
              <w:t>@Before(</w:t>
            </w:r>
            <w:proofErr w:type="gramEnd"/>
            <w:r w:rsidRPr="00B05E0A">
              <w:rPr>
                <w:lang w:val="en-GB"/>
              </w:rPr>
              <w:t xml:space="preserve">"execution(* </w:t>
            </w:r>
            <w:proofErr w:type="spellStart"/>
            <w:r w:rsidRPr="00B05E0A">
              <w:rPr>
                <w:lang w:val="en-GB"/>
              </w:rPr>
              <w:t>com.rky.aopdemo.business</w:t>
            </w:r>
            <w:proofErr w:type="spellEnd"/>
            <w:r w:rsidRPr="00B05E0A">
              <w:rPr>
                <w:lang w:val="en-GB"/>
              </w:rPr>
              <w:t>.*.*(..))")</w:t>
            </w:r>
          </w:p>
          <w:p w:rsidR="00B05E0A" w:rsidRPr="00B05E0A" w:rsidRDefault="00B05E0A" w:rsidP="00B05E0A">
            <w:pPr>
              <w:rPr>
                <w:lang w:val="en-GB"/>
              </w:rPr>
            </w:pPr>
            <w:r w:rsidRPr="00B05E0A">
              <w:rPr>
                <w:lang w:val="en-GB"/>
              </w:rPr>
              <w:tab/>
              <w:t>public void before(</w:t>
            </w:r>
            <w:proofErr w:type="spellStart"/>
            <w:r w:rsidRPr="00B05E0A">
              <w:rPr>
                <w:lang w:val="en-GB"/>
              </w:rPr>
              <w:t>JoinPoint</w:t>
            </w:r>
            <w:proofErr w:type="spellEnd"/>
            <w:r w:rsidRPr="00B05E0A">
              <w:rPr>
                <w:lang w:val="en-GB"/>
              </w:rPr>
              <w:t xml:space="preserve"> </w:t>
            </w:r>
            <w:proofErr w:type="spellStart"/>
            <w:r w:rsidRPr="00B05E0A">
              <w:rPr>
                <w:lang w:val="en-GB"/>
              </w:rPr>
              <w:t>joinPoint</w:t>
            </w:r>
            <w:proofErr w:type="spellEnd"/>
            <w:r w:rsidRPr="00B05E0A">
              <w:rPr>
                <w:lang w:val="en-GB"/>
              </w:rPr>
              <w:t>) {</w:t>
            </w:r>
          </w:p>
          <w:p w:rsidR="00B05E0A" w:rsidRPr="00B05E0A" w:rsidRDefault="00B05E0A" w:rsidP="00B05E0A">
            <w:pPr>
              <w:rPr>
                <w:lang w:val="en-GB"/>
              </w:rPr>
            </w:pPr>
            <w:r w:rsidRPr="00B05E0A">
              <w:rPr>
                <w:lang w:val="en-GB"/>
              </w:rPr>
              <w:tab/>
            </w:r>
            <w:r w:rsidRPr="00B05E0A">
              <w:rPr>
                <w:lang w:val="en-GB"/>
              </w:rPr>
              <w:tab/>
              <w:t>//Inside this m</w:t>
            </w:r>
            <w:r w:rsidR="000C0A34">
              <w:rPr>
                <w:lang w:val="en-GB"/>
              </w:rPr>
              <w:t>ethod everything is called ADVIC</w:t>
            </w:r>
            <w:r w:rsidRPr="00B05E0A">
              <w:rPr>
                <w:lang w:val="en-GB"/>
              </w:rPr>
              <w:t>E.</w:t>
            </w:r>
          </w:p>
          <w:p w:rsidR="00B05E0A" w:rsidRPr="00B05E0A" w:rsidRDefault="00B05E0A" w:rsidP="00B05E0A">
            <w:pPr>
              <w:rPr>
                <w:lang w:val="en-GB"/>
              </w:rPr>
            </w:pPr>
            <w:r w:rsidRPr="00B05E0A">
              <w:rPr>
                <w:lang w:val="en-GB"/>
              </w:rPr>
              <w:tab/>
            </w:r>
            <w:r w:rsidRPr="00B05E0A">
              <w:rPr>
                <w:lang w:val="en-GB"/>
              </w:rPr>
              <w:tab/>
            </w:r>
            <w:proofErr w:type="gramStart"/>
            <w:r w:rsidRPr="00B05E0A">
              <w:rPr>
                <w:lang w:val="en-GB"/>
              </w:rPr>
              <w:t>logger.info(</w:t>
            </w:r>
            <w:proofErr w:type="gramEnd"/>
            <w:r w:rsidRPr="00B05E0A">
              <w:rPr>
                <w:lang w:val="en-GB"/>
              </w:rPr>
              <w:t>"Checking for the user access...");</w:t>
            </w:r>
          </w:p>
          <w:p w:rsidR="00B05E0A" w:rsidRPr="00B05E0A" w:rsidRDefault="00B05E0A" w:rsidP="00B05E0A">
            <w:pPr>
              <w:rPr>
                <w:lang w:val="en-GB"/>
              </w:rPr>
            </w:pPr>
            <w:r w:rsidRPr="00B05E0A">
              <w:rPr>
                <w:lang w:val="en-GB"/>
              </w:rPr>
              <w:tab/>
            </w:r>
            <w:r w:rsidRPr="00B05E0A">
              <w:rPr>
                <w:lang w:val="en-GB"/>
              </w:rPr>
              <w:tab/>
              <w:t xml:space="preserve">logger.info("User accessed : {}", </w:t>
            </w:r>
            <w:proofErr w:type="spellStart"/>
            <w:r w:rsidRPr="00B05E0A">
              <w:rPr>
                <w:lang w:val="en-GB"/>
              </w:rPr>
              <w:t>joinPoint</w:t>
            </w:r>
            <w:proofErr w:type="spellEnd"/>
            <w:r w:rsidRPr="00B05E0A">
              <w:rPr>
                <w:lang w:val="en-GB"/>
              </w:rPr>
              <w:t>);</w:t>
            </w:r>
          </w:p>
          <w:p w:rsidR="00B05E0A" w:rsidRPr="00B05E0A" w:rsidRDefault="00B05E0A" w:rsidP="00B05E0A">
            <w:pPr>
              <w:rPr>
                <w:lang w:val="en-GB"/>
              </w:rPr>
            </w:pPr>
            <w:r w:rsidRPr="00B05E0A">
              <w:rPr>
                <w:lang w:val="en-GB"/>
              </w:rPr>
              <w:tab/>
              <w:t>}</w:t>
            </w:r>
          </w:p>
        </w:tc>
      </w:tr>
    </w:tbl>
    <w:p w:rsidR="00B05E0A" w:rsidRPr="00B05E0A" w:rsidRDefault="00B05E0A" w:rsidP="00B05E0A">
      <w:pPr>
        <w:ind w:left="1080"/>
        <w:rPr>
          <w:lang w:val="en-GB"/>
        </w:rPr>
      </w:pPr>
    </w:p>
    <w:p w:rsidR="00197A7B" w:rsidRDefault="00197A7B" w:rsidP="00197A7B">
      <w:pPr>
        <w:pStyle w:val="ListParagraph"/>
        <w:numPr>
          <w:ilvl w:val="0"/>
          <w:numId w:val="29"/>
        </w:numPr>
        <w:rPr>
          <w:lang w:val="en-GB"/>
        </w:rPr>
      </w:pPr>
      <w:r w:rsidRPr="006A61AD">
        <w:rPr>
          <w:b/>
          <w:bCs/>
          <w:lang w:val="en-GB"/>
        </w:rPr>
        <w:t>@Before</w:t>
      </w:r>
      <w:r>
        <w:rPr>
          <w:lang w:val="en-GB"/>
        </w:rPr>
        <w:t xml:space="preserve">: Executes before every methods which is mentioned in the </w:t>
      </w:r>
      <w:proofErr w:type="spellStart"/>
      <w:r w:rsidRPr="00197A7B">
        <w:rPr>
          <w:b/>
          <w:bCs/>
          <w:lang w:val="en-GB"/>
        </w:rPr>
        <w:t>pointcut</w:t>
      </w:r>
      <w:proofErr w:type="spellEnd"/>
      <w:r>
        <w:rPr>
          <w:lang w:val="en-GB"/>
        </w:rPr>
        <w:t xml:space="preserve"> expression</w:t>
      </w:r>
    </w:p>
    <w:p w:rsidR="00197A7B" w:rsidRPr="00197A7B" w:rsidRDefault="00197A7B" w:rsidP="00197A7B">
      <w:pPr>
        <w:pStyle w:val="ListParagraph"/>
        <w:ind w:left="1440"/>
        <w:rPr>
          <w:lang w:val="en-GB"/>
        </w:rPr>
      </w:pPr>
      <w:r>
        <w:rPr>
          <w:lang w:val="en-GB"/>
        </w:rPr>
        <w:t xml:space="preserve">Ex: </w:t>
      </w:r>
      <w:proofErr w:type="gramStart"/>
      <w:r>
        <w:rPr>
          <w:lang w:val="en-GB"/>
        </w:rPr>
        <w:t>@Before(</w:t>
      </w:r>
      <w:proofErr w:type="gramEnd"/>
      <w:r>
        <w:rPr>
          <w:lang w:val="en-GB"/>
        </w:rPr>
        <w:t>“execution(* PACKAGE.*.*(..)”)</w:t>
      </w:r>
    </w:p>
    <w:p w:rsidR="00906E3B" w:rsidRPr="00197A7B" w:rsidRDefault="00D628CD" w:rsidP="00AF7666">
      <w:pPr>
        <w:pStyle w:val="ListParagraph"/>
        <w:ind w:left="2160"/>
        <w:rPr>
          <w:sz w:val="28"/>
          <w:szCs w:val="28"/>
          <w:lang w:val="en-GB"/>
        </w:rPr>
      </w:pPr>
      <w:proofErr w:type="gramStart"/>
      <w:r w:rsidRPr="00197A7B">
        <w:rPr>
          <w:sz w:val="28"/>
          <w:szCs w:val="28"/>
          <w:lang w:val="en-GB"/>
        </w:rPr>
        <w:t>execution</w:t>
      </w:r>
      <w:proofErr w:type="gramEnd"/>
      <w:r w:rsidRPr="00197A7B">
        <w:rPr>
          <w:sz w:val="28"/>
          <w:szCs w:val="28"/>
          <w:lang w:val="en-GB"/>
        </w:rPr>
        <w:t xml:space="preserve"> (</w:t>
      </w:r>
      <w:r w:rsidRPr="00197A7B">
        <w:rPr>
          <w:color w:val="FF0000"/>
          <w:sz w:val="28"/>
          <w:szCs w:val="28"/>
          <w:lang w:val="en-GB"/>
        </w:rPr>
        <w:t>*</w:t>
      </w:r>
      <w:r w:rsidRPr="00197A7B">
        <w:rPr>
          <w:sz w:val="28"/>
          <w:szCs w:val="28"/>
          <w:lang w:val="en-GB"/>
        </w:rPr>
        <w:t xml:space="preserve"> PACKAGE.</w:t>
      </w:r>
      <w:r w:rsidRPr="00197A7B">
        <w:rPr>
          <w:color w:val="00B050"/>
          <w:sz w:val="28"/>
          <w:szCs w:val="28"/>
          <w:lang w:val="en-GB"/>
        </w:rPr>
        <w:t>*</w:t>
      </w:r>
      <w:r w:rsidRPr="00197A7B">
        <w:rPr>
          <w:sz w:val="28"/>
          <w:szCs w:val="28"/>
          <w:lang w:val="en-GB"/>
        </w:rPr>
        <w:t>.</w:t>
      </w:r>
      <w:r w:rsidRPr="00197A7B">
        <w:rPr>
          <w:color w:val="00B0F0"/>
          <w:sz w:val="28"/>
          <w:szCs w:val="28"/>
          <w:lang w:val="en-GB"/>
        </w:rPr>
        <w:t>*</w:t>
      </w:r>
      <w:r w:rsidRPr="00197A7B">
        <w:rPr>
          <w:sz w:val="28"/>
          <w:szCs w:val="28"/>
          <w:lang w:val="en-GB"/>
        </w:rPr>
        <w:t>(..))</w:t>
      </w:r>
    </w:p>
    <w:p w:rsidR="00D628CD" w:rsidRDefault="00D628CD" w:rsidP="00AF7666">
      <w:pPr>
        <w:ind w:left="2160"/>
        <w:rPr>
          <w:lang w:val="en-GB"/>
        </w:rPr>
      </w:pPr>
      <w:r w:rsidRPr="00D628CD">
        <w:rPr>
          <w:b/>
          <w:bCs/>
          <w:color w:val="FF0000"/>
          <w:sz w:val="28"/>
          <w:szCs w:val="28"/>
          <w:lang w:val="en-GB"/>
        </w:rPr>
        <w:t>*</w:t>
      </w:r>
      <w:r>
        <w:rPr>
          <w:lang w:val="en-GB"/>
        </w:rPr>
        <w:t>: Any return type</w:t>
      </w:r>
    </w:p>
    <w:p w:rsidR="00D628CD" w:rsidRDefault="00D628CD" w:rsidP="00AF7666">
      <w:pPr>
        <w:ind w:left="2160"/>
        <w:rPr>
          <w:lang w:val="en-GB"/>
        </w:rPr>
      </w:pPr>
      <w:r w:rsidRPr="00D628CD">
        <w:rPr>
          <w:b/>
          <w:bCs/>
          <w:sz w:val="28"/>
          <w:szCs w:val="28"/>
          <w:lang w:val="en-GB"/>
        </w:rPr>
        <w:t>PACKAGE</w:t>
      </w:r>
      <w:r>
        <w:rPr>
          <w:lang w:val="en-GB"/>
        </w:rPr>
        <w:t>: package name</w:t>
      </w:r>
    </w:p>
    <w:p w:rsidR="00D628CD" w:rsidRDefault="00D628CD" w:rsidP="00AF7666">
      <w:pPr>
        <w:ind w:left="2160"/>
        <w:rPr>
          <w:lang w:val="en-GB"/>
        </w:rPr>
      </w:pPr>
      <w:r w:rsidRPr="00D628CD">
        <w:rPr>
          <w:b/>
          <w:bCs/>
          <w:color w:val="00B050"/>
          <w:sz w:val="28"/>
          <w:szCs w:val="28"/>
          <w:lang w:val="en-GB"/>
        </w:rPr>
        <w:t>*</w:t>
      </w:r>
      <w:r>
        <w:rPr>
          <w:lang w:val="en-GB"/>
        </w:rPr>
        <w:t>: any class</w:t>
      </w:r>
    </w:p>
    <w:p w:rsidR="00D628CD" w:rsidRDefault="00D628CD" w:rsidP="00AF7666">
      <w:pPr>
        <w:ind w:left="2160"/>
        <w:rPr>
          <w:lang w:val="en-GB"/>
        </w:rPr>
      </w:pPr>
      <w:r w:rsidRPr="00D628CD">
        <w:rPr>
          <w:b/>
          <w:bCs/>
          <w:color w:val="00B0F0"/>
          <w:sz w:val="28"/>
          <w:szCs w:val="28"/>
          <w:lang w:val="en-GB"/>
        </w:rPr>
        <w:t>*</w:t>
      </w:r>
      <w:r>
        <w:rPr>
          <w:lang w:val="en-GB"/>
        </w:rPr>
        <w:t>: any method</w:t>
      </w:r>
    </w:p>
    <w:p w:rsidR="00D628CD" w:rsidRDefault="00D628CD" w:rsidP="00AF7666">
      <w:pPr>
        <w:ind w:left="2160"/>
        <w:rPr>
          <w:lang w:val="en-GB"/>
        </w:rPr>
      </w:pPr>
      <w:proofErr w:type="gramStart"/>
      <w:r w:rsidRPr="00D628CD">
        <w:rPr>
          <w:b/>
          <w:bCs/>
          <w:sz w:val="28"/>
          <w:szCs w:val="28"/>
          <w:lang w:val="en-GB"/>
        </w:rPr>
        <w:t>(..)</w:t>
      </w:r>
      <w:proofErr w:type="gramEnd"/>
      <w:r>
        <w:rPr>
          <w:lang w:val="en-GB"/>
        </w:rPr>
        <w:t>: any number of arguments</w:t>
      </w:r>
    </w:p>
    <w:p w:rsidR="006329C5" w:rsidRDefault="006329C5" w:rsidP="006329C5">
      <w:pPr>
        <w:pStyle w:val="ListParagraph"/>
        <w:numPr>
          <w:ilvl w:val="0"/>
          <w:numId w:val="29"/>
        </w:numPr>
        <w:rPr>
          <w:lang w:val="en-GB"/>
        </w:rPr>
      </w:pPr>
      <w:r w:rsidRPr="006A61AD">
        <w:rPr>
          <w:b/>
          <w:bCs/>
          <w:lang w:val="en-GB"/>
        </w:rPr>
        <w:t>@After</w:t>
      </w:r>
      <w:r w:rsidR="006A61AD">
        <w:rPr>
          <w:lang w:val="en-GB"/>
        </w:rPr>
        <w:t xml:space="preserve"> :</w:t>
      </w:r>
    </w:p>
    <w:p w:rsidR="006329C5" w:rsidRDefault="006329C5" w:rsidP="006329C5">
      <w:pPr>
        <w:pStyle w:val="ListParagraph"/>
        <w:numPr>
          <w:ilvl w:val="0"/>
          <w:numId w:val="29"/>
        </w:numPr>
        <w:rPr>
          <w:lang w:val="en-GB"/>
        </w:rPr>
      </w:pPr>
      <w:r w:rsidRPr="006A61AD">
        <w:rPr>
          <w:b/>
          <w:bCs/>
          <w:lang w:val="en-GB"/>
        </w:rPr>
        <w:t>@</w:t>
      </w:r>
      <w:proofErr w:type="spellStart"/>
      <w:r w:rsidRPr="006A61AD">
        <w:rPr>
          <w:b/>
          <w:bCs/>
          <w:lang w:val="en-GB"/>
        </w:rPr>
        <w:t>AfterReturning</w:t>
      </w:r>
      <w:proofErr w:type="spellEnd"/>
      <w:r>
        <w:rPr>
          <w:lang w:val="en-GB"/>
        </w:rPr>
        <w:t>: After returning from the executed method</w:t>
      </w:r>
    </w:p>
    <w:p w:rsidR="006329C5" w:rsidRDefault="006329C5" w:rsidP="006329C5">
      <w:pPr>
        <w:pStyle w:val="ListParagraph"/>
        <w:numPr>
          <w:ilvl w:val="0"/>
          <w:numId w:val="29"/>
        </w:numPr>
        <w:rPr>
          <w:lang w:val="en-GB"/>
        </w:rPr>
      </w:pPr>
      <w:r w:rsidRPr="006A61AD">
        <w:rPr>
          <w:b/>
          <w:bCs/>
          <w:lang w:val="en-GB"/>
        </w:rPr>
        <w:t>@</w:t>
      </w:r>
      <w:proofErr w:type="spellStart"/>
      <w:r w:rsidRPr="006A61AD">
        <w:rPr>
          <w:b/>
          <w:bCs/>
          <w:lang w:val="en-GB"/>
        </w:rPr>
        <w:t>AfterThrowing</w:t>
      </w:r>
      <w:proofErr w:type="spellEnd"/>
      <w:r>
        <w:rPr>
          <w:lang w:val="en-GB"/>
        </w:rPr>
        <w:t xml:space="preserve"> : After throw an error from the executed method</w:t>
      </w:r>
    </w:p>
    <w:p w:rsidR="006329C5" w:rsidRPr="006329C5" w:rsidRDefault="006329C5" w:rsidP="006329C5">
      <w:pPr>
        <w:pStyle w:val="ListParagraph"/>
        <w:numPr>
          <w:ilvl w:val="0"/>
          <w:numId w:val="29"/>
        </w:numPr>
        <w:rPr>
          <w:lang w:val="en-GB"/>
        </w:rPr>
      </w:pPr>
      <w:r w:rsidRPr="006A61AD">
        <w:rPr>
          <w:b/>
          <w:bCs/>
          <w:lang w:val="en-GB"/>
        </w:rPr>
        <w:t>@Around</w:t>
      </w:r>
      <w:r>
        <w:rPr>
          <w:lang w:val="en-GB"/>
        </w:rPr>
        <w:t xml:space="preserve"> : </w:t>
      </w:r>
    </w:p>
    <w:p w:rsidR="00197A7B" w:rsidRDefault="00B05E0A" w:rsidP="00197A7B">
      <w:pPr>
        <w:pStyle w:val="ListParagraph"/>
        <w:numPr>
          <w:ilvl w:val="0"/>
          <w:numId w:val="25"/>
        </w:numPr>
        <w:rPr>
          <w:lang w:val="en-GB"/>
        </w:rPr>
      </w:pPr>
      <w:r>
        <w:rPr>
          <w:lang w:val="en-GB"/>
        </w:rPr>
        <w:t xml:space="preserve">The combination of </w:t>
      </w:r>
      <w:r w:rsidRPr="00B05E0A">
        <w:rPr>
          <w:b/>
          <w:bCs/>
          <w:lang w:val="en-GB"/>
        </w:rPr>
        <w:t>POINTCUT</w:t>
      </w:r>
      <w:r>
        <w:rPr>
          <w:lang w:val="en-GB"/>
        </w:rPr>
        <w:t xml:space="preserve"> and </w:t>
      </w:r>
      <w:r w:rsidRPr="00B05E0A">
        <w:rPr>
          <w:b/>
          <w:bCs/>
          <w:lang w:val="en-GB"/>
        </w:rPr>
        <w:t>ADVICE</w:t>
      </w:r>
      <w:r>
        <w:rPr>
          <w:lang w:val="en-GB"/>
        </w:rPr>
        <w:t xml:space="preserve"> is called </w:t>
      </w:r>
      <w:r w:rsidRPr="00B05E0A">
        <w:rPr>
          <w:b/>
          <w:bCs/>
          <w:lang w:val="en-GB"/>
        </w:rPr>
        <w:t>Aspect</w:t>
      </w:r>
      <w:r>
        <w:rPr>
          <w:lang w:val="en-GB"/>
        </w:rPr>
        <w:t>.</w:t>
      </w:r>
    </w:p>
    <w:p w:rsidR="000F0FD4" w:rsidRDefault="000F0FD4" w:rsidP="00197A7B">
      <w:pPr>
        <w:pStyle w:val="ListParagraph"/>
        <w:numPr>
          <w:ilvl w:val="0"/>
          <w:numId w:val="25"/>
        </w:numPr>
        <w:rPr>
          <w:lang w:val="en-GB"/>
        </w:rPr>
      </w:pPr>
      <w:r>
        <w:rPr>
          <w:lang w:val="en-GB"/>
        </w:rPr>
        <w:t xml:space="preserve">Implementing the AOP around the methods is called </w:t>
      </w:r>
      <w:r w:rsidRPr="000F0FD4">
        <w:rPr>
          <w:b/>
          <w:bCs/>
          <w:lang w:val="en-GB"/>
        </w:rPr>
        <w:t>Weaving</w:t>
      </w:r>
      <w:r>
        <w:rPr>
          <w:lang w:val="en-GB"/>
        </w:rPr>
        <w:t xml:space="preserve"> and the framework is called the </w:t>
      </w:r>
      <w:r w:rsidRPr="000F0FD4">
        <w:rPr>
          <w:b/>
          <w:bCs/>
          <w:lang w:val="en-GB"/>
        </w:rPr>
        <w:t>weaver</w:t>
      </w:r>
      <w:r>
        <w:rPr>
          <w:lang w:val="en-GB"/>
        </w:rPr>
        <w:t>.</w:t>
      </w:r>
    </w:p>
    <w:p w:rsidR="000F0FD4" w:rsidRPr="00197A7B" w:rsidRDefault="000F0FD4" w:rsidP="00197A7B">
      <w:pPr>
        <w:pStyle w:val="ListParagraph"/>
        <w:numPr>
          <w:ilvl w:val="0"/>
          <w:numId w:val="25"/>
        </w:numPr>
        <w:rPr>
          <w:lang w:val="en-GB"/>
        </w:rPr>
      </w:pPr>
    </w:p>
    <w:p w:rsidR="00B343E3" w:rsidRDefault="00B343E3" w:rsidP="00410A76">
      <w:pPr>
        <w:rPr>
          <w:lang w:val="en-GB"/>
        </w:rPr>
      </w:pPr>
    </w:p>
    <w:p w:rsidR="00410A76" w:rsidRDefault="00B343E3" w:rsidP="00410A76">
      <w:pPr>
        <w:rPr>
          <w:lang w:val="en-GB"/>
        </w:rPr>
      </w:pPr>
      <w:r>
        <w:rPr>
          <w:lang w:val="en-GB"/>
        </w:rPr>
        <w:t xml:space="preserve"> </w:t>
      </w:r>
    </w:p>
    <w:p w:rsidR="00410A76" w:rsidRPr="00410A76" w:rsidRDefault="00410A76" w:rsidP="00410A76">
      <w:pPr>
        <w:rPr>
          <w:lang w:val="en-GB"/>
        </w:rPr>
      </w:pPr>
    </w:p>
    <w:sectPr w:rsidR="00410A76" w:rsidRPr="00410A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6BD7B22"/>
    <w:multiLevelType w:val="hybridMultilevel"/>
    <w:tmpl w:val="CFAC9BD8"/>
    <w:lvl w:ilvl="0" w:tplc="52D8A2FA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18EB23C0"/>
    <w:multiLevelType w:val="hybridMultilevel"/>
    <w:tmpl w:val="AFE2F8FA"/>
    <w:lvl w:ilvl="0" w:tplc="368E6F1A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C4643DD"/>
    <w:multiLevelType w:val="hybridMultilevel"/>
    <w:tmpl w:val="6BEA83C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587186A"/>
    <w:multiLevelType w:val="hybridMultilevel"/>
    <w:tmpl w:val="A10AAE1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5DD21E0D"/>
    <w:multiLevelType w:val="hybridMultilevel"/>
    <w:tmpl w:val="B83A417C"/>
    <w:lvl w:ilvl="0" w:tplc="BB683814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6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6CF3A95"/>
    <w:multiLevelType w:val="hybridMultilevel"/>
    <w:tmpl w:val="4986273A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3"/>
  </w:num>
  <w:num w:numId="2">
    <w:abstractNumId w:val="12"/>
  </w:num>
  <w:num w:numId="3">
    <w:abstractNumId w:val="10"/>
  </w:num>
  <w:num w:numId="4">
    <w:abstractNumId w:val="26"/>
  </w:num>
  <w:num w:numId="5">
    <w:abstractNumId w:val="13"/>
  </w:num>
  <w:num w:numId="6">
    <w:abstractNumId w:val="19"/>
  </w:num>
  <w:num w:numId="7">
    <w:abstractNumId w:val="22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6"/>
  </w:num>
  <w:num w:numId="19">
    <w:abstractNumId w:val="18"/>
  </w:num>
  <w:num w:numId="20">
    <w:abstractNumId w:val="25"/>
  </w:num>
  <w:num w:numId="21">
    <w:abstractNumId w:val="20"/>
  </w:num>
  <w:num w:numId="22">
    <w:abstractNumId w:val="11"/>
  </w:num>
  <w:num w:numId="23">
    <w:abstractNumId w:val="28"/>
  </w:num>
  <w:num w:numId="24">
    <w:abstractNumId w:val="21"/>
  </w:num>
  <w:num w:numId="25">
    <w:abstractNumId w:val="17"/>
  </w:num>
  <w:num w:numId="26">
    <w:abstractNumId w:val="14"/>
  </w:num>
  <w:num w:numId="27">
    <w:abstractNumId w:val="15"/>
  </w:num>
  <w:num w:numId="28">
    <w:abstractNumId w:val="24"/>
  </w:num>
  <w:num w:numId="2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2CA"/>
    <w:rsid w:val="000C0A34"/>
    <w:rsid w:val="000F0FD4"/>
    <w:rsid w:val="00197A7B"/>
    <w:rsid w:val="001B3927"/>
    <w:rsid w:val="002600E3"/>
    <w:rsid w:val="00292A61"/>
    <w:rsid w:val="00410A76"/>
    <w:rsid w:val="00457D03"/>
    <w:rsid w:val="005E32CA"/>
    <w:rsid w:val="006329C5"/>
    <w:rsid w:val="00645252"/>
    <w:rsid w:val="006A61AD"/>
    <w:rsid w:val="006D3D74"/>
    <w:rsid w:val="00811A60"/>
    <w:rsid w:val="0083569A"/>
    <w:rsid w:val="00906E3B"/>
    <w:rsid w:val="00A9204E"/>
    <w:rsid w:val="00AF7666"/>
    <w:rsid w:val="00B05E0A"/>
    <w:rsid w:val="00B343E3"/>
    <w:rsid w:val="00B92709"/>
    <w:rsid w:val="00C671FB"/>
    <w:rsid w:val="00D628CD"/>
    <w:rsid w:val="00D62F43"/>
    <w:rsid w:val="00D82398"/>
    <w:rsid w:val="00DB37D9"/>
    <w:rsid w:val="00FB2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79A36A-0021-4103-A57D-BF6C0D33F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DB37D9"/>
    <w:pPr>
      <w:ind w:left="720"/>
      <w:contextualSpacing/>
    </w:pPr>
  </w:style>
  <w:style w:type="table" w:styleId="TableGrid">
    <w:name w:val="Table Grid"/>
    <w:basedOn w:val="TableNormal"/>
    <w:uiPriority w:val="39"/>
    <w:rsid w:val="00B05E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KY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254</TotalTime>
  <Pages>2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Rakesh Rocky</cp:lastModifiedBy>
  <cp:revision>33</cp:revision>
  <dcterms:created xsi:type="dcterms:W3CDTF">2019-01-14T06:19:00Z</dcterms:created>
  <dcterms:modified xsi:type="dcterms:W3CDTF">2019-01-14T14:20:00Z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